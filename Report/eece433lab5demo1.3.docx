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D7CC" w14:textId="77777777" w:rsidR="00284AE1" w:rsidRDefault="00284AE1" w:rsidP="00284AE1">
      <w:pPr>
        <w:spacing w:line="240" w:lineRule="auto"/>
      </w:pPr>
      <w:r>
        <w:t>August Byrne</w:t>
      </w:r>
    </w:p>
    <w:p w14:paraId="7F2D7304" w14:textId="77777777" w:rsidR="00284AE1" w:rsidRDefault="00284AE1" w:rsidP="00284AE1">
      <w:pPr>
        <w:spacing w:line="240" w:lineRule="auto"/>
      </w:pPr>
      <w:r>
        <w:t>EECE 433</w:t>
      </w:r>
    </w:p>
    <w:p w14:paraId="0DA24C5A" w14:textId="77777777" w:rsidR="00284AE1" w:rsidRDefault="00284AE1" w:rsidP="00284AE1">
      <w:pPr>
        <w:spacing w:line="240" w:lineRule="auto"/>
      </w:pPr>
      <w:r>
        <w:t>5/19/2021</w:t>
      </w:r>
    </w:p>
    <w:p w14:paraId="2657E1C1" w14:textId="604D5753" w:rsidR="00284AE1" w:rsidRDefault="00284AE1" w:rsidP="00284AE1">
      <w:pPr>
        <w:spacing w:line="240" w:lineRule="auto"/>
        <w:jc w:val="center"/>
      </w:pPr>
      <w:r>
        <w:t>Lab 5</w:t>
      </w:r>
      <w:r>
        <w:t xml:space="preserve"> Demo for 1.3</w:t>
      </w:r>
    </w:p>
    <w:p w14:paraId="7D669C5E" w14:textId="77777777" w:rsidR="00284AE1" w:rsidRDefault="00284AE1" w:rsidP="00284AE1">
      <w:pPr>
        <w:spacing w:line="240" w:lineRule="auto"/>
      </w:pPr>
      <w:r w:rsidRPr="00CC7DE5">
        <w:rPr>
          <w:noProof/>
        </w:rPr>
        <w:drawing>
          <wp:inline distT="0" distB="0" distL="0" distR="0" wp14:anchorId="7EEEC673" wp14:editId="29401E11">
            <wp:extent cx="3977640" cy="3306006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986" cy="33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862" w14:textId="77777777" w:rsidR="00284AE1" w:rsidRDefault="00284AE1" w:rsidP="00284AE1">
      <w:pPr>
        <w:spacing w:line="240" w:lineRule="auto"/>
      </w:pPr>
      <w:proofErr w:type="spellStart"/>
      <w:r>
        <w:t>Xn</w:t>
      </w:r>
      <w:proofErr w:type="spellEnd"/>
      <w:r>
        <w:t xml:space="preserve"> (chirping with 1.5kHz noise)</w:t>
      </w:r>
    </w:p>
    <w:p w14:paraId="127379B8" w14:textId="77777777" w:rsidR="00284AE1" w:rsidRDefault="00284AE1" w:rsidP="00284AE1">
      <w:pPr>
        <w:spacing w:line="240" w:lineRule="auto"/>
      </w:pPr>
      <w:r w:rsidRPr="00715209">
        <w:rPr>
          <w:noProof/>
        </w:rPr>
        <w:drawing>
          <wp:inline distT="0" distB="0" distL="0" distR="0" wp14:anchorId="1BCE486C" wp14:editId="53BD0D55">
            <wp:extent cx="3977640" cy="2856592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692" cy="28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53D1" w14:textId="77777777" w:rsidR="00284AE1" w:rsidRDefault="00284AE1" w:rsidP="00284AE1">
      <w:pPr>
        <w:spacing w:line="240" w:lineRule="auto"/>
      </w:pPr>
      <w:proofErr w:type="spellStart"/>
      <w:r>
        <w:t>Hn</w:t>
      </w:r>
      <w:proofErr w:type="spellEnd"/>
      <w:r>
        <w:t xml:space="preserve"> (1</w:t>
      </w:r>
      <w:r w:rsidRPr="00715209">
        <w:rPr>
          <w:vertAlign w:val="superscript"/>
        </w:rPr>
        <w:t>st</w:t>
      </w:r>
      <w:r>
        <w:t xml:space="preserve"> order Butterworth band stop filter designed in MATLAB using the butter function)</w:t>
      </w:r>
    </w:p>
    <w:p w14:paraId="7AC9802B" w14:textId="77777777" w:rsidR="00284AE1" w:rsidRDefault="00284AE1" w:rsidP="00284AE1">
      <w:pPr>
        <w:spacing w:line="240" w:lineRule="auto"/>
      </w:pPr>
      <w:r w:rsidRPr="00715209">
        <w:rPr>
          <w:noProof/>
        </w:rPr>
        <w:lastRenderedPageBreak/>
        <w:drawing>
          <wp:inline distT="0" distB="0" distL="0" distR="0" wp14:anchorId="16B55544" wp14:editId="4594CDF2">
            <wp:extent cx="3983837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723" cy="29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C95" w14:textId="77777777" w:rsidR="00284AE1" w:rsidRDefault="00284AE1" w:rsidP="00284AE1">
      <w:pPr>
        <w:spacing w:line="240" w:lineRule="auto"/>
      </w:pPr>
      <w:proofErr w:type="spellStart"/>
      <w:r>
        <w:t>Yn</w:t>
      </w:r>
      <w:proofErr w:type="spellEnd"/>
      <w:r>
        <w:t xml:space="preserve"> (</w:t>
      </w:r>
      <w:proofErr w:type="spellStart"/>
      <w:r>
        <w:t>xn</w:t>
      </w:r>
      <w:proofErr w:type="spellEnd"/>
      <w:r>
        <w:t xml:space="preserve"> filtered with </w:t>
      </w:r>
      <w:proofErr w:type="spellStart"/>
      <w:r>
        <w:t>hn</w:t>
      </w:r>
      <w:proofErr w:type="spellEnd"/>
      <w:r>
        <w:t xml:space="preserve"> to remove the 1.5kHz noise)</w:t>
      </w:r>
    </w:p>
    <w:p w14:paraId="20A1F1BD" w14:textId="77777777" w:rsidR="00284AE1" w:rsidRDefault="00284AE1" w:rsidP="00284AE1">
      <w:pPr>
        <w:spacing w:line="240" w:lineRule="auto"/>
      </w:pPr>
    </w:p>
    <w:p w14:paraId="56CA1E4B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E1"/>
    <w:rsid w:val="00284AE1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CEAF"/>
  <w15:chartTrackingRefBased/>
  <w15:docId w15:val="{02F725E6-3CAF-41F5-98C9-C8A714A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E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\AppData\Local\Microsoft\Office\16.0\DTS\en-US%7bEAC2511D-F9F8-4DD5-8F4F-363629AC94D9%7d\%7bB9A4D376-8A2C-493A-99BA-64F109F44BB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{B9A4D376-8A2C-493A-99BA-64F109F44BB2}tf02786999_win32.dotx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1</cp:revision>
  <dcterms:created xsi:type="dcterms:W3CDTF">2021-05-20T06:41:00Z</dcterms:created>
  <dcterms:modified xsi:type="dcterms:W3CDTF">2021-05-20T06:52:00Z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